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4B" w:rsidRPr="008D270C" w:rsidRDefault="00C5644B">
      <w:pPr>
        <w:pStyle w:val="Ttulo3"/>
        <w:rPr>
          <w:rFonts w:ascii="Tahoma" w:hAnsi="Tahoma" w:cs="Tahoma"/>
          <w:color w:val="auto"/>
          <w:sz w:val="28"/>
          <w:szCs w:val="32"/>
          <w:u w:val="single"/>
        </w:rPr>
      </w:pPr>
      <w:r w:rsidRPr="008D270C">
        <w:rPr>
          <w:rFonts w:ascii="Tahoma" w:hAnsi="Tahoma" w:cs="Tahoma"/>
          <w:color w:val="auto"/>
          <w:sz w:val="28"/>
          <w:szCs w:val="32"/>
          <w:u w:val="single"/>
        </w:rPr>
        <w:t>Rafael Danilo Ramos Nunes</w:t>
      </w:r>
    </w:p>
    <w:p w:rsidR="00C5644B" w:rsidRPr="008D270C" w:rsidRDefault="00C5644B">
      <w:pPr>
        <w:rPr>
          <w:rFonts w:ascii="Tahoma" w:hAnsi="Tahoma" w:cs="Tahoma"/>
          <w:sz w:val="18"/>
        </w:rPr>
      </w:pPr>
      <w:r w:rsidRPr="008D270C">
        <w:rPr>
          <w:rFonts w:ascii="Tahoma" w:hAnsi="Tahoma" w:cs="Tahoma"/>
          <w:sz w:val="18"/>
        </w:rPr>
        <w:t>Brasileiro, Solteiro, 2</w:t>
      </w:r>
      <w:r w:rsidR="00C548E9">
        <w:rPr>
          <w:rFonts w:ascii="Tahoma" w:hAnsi="Tahoma" w:cs="Tahoma"/>
          <w:sz w:val="18"/>
        </w:rPr>
        <w:t>4</w:t>
      </w:r>
      <w:r w:rsidRPr="008D270C">
        <w:rPr>
          <w:rFonts w:ascii="Tahoma" w:hAnsi="Tahoma" w:cs="Tahoma"/>
          <w:sz w:val="18"/>
        </w:rPr>
        <w:t xml:space="preserve"> anos (02/10/1989)</w:t>
      </w:r>
    </w:p>
    <w:p w:rsidR="00C5644B" w:rsidRPr="008D270C" w:rsidRDefault="00C5644B">
      <w:pPr>
        <w:rPr>
          <w:rFonts w:ascii="Tahoma" w:hAnsi="Tahoma" w:cs="Tahoma"/>
          <w:sz w:val="18"/>
        </w:rPr>
      </w:pPr>
      <w:r w:rsidRPr="008D270C">
        <w:rPr>
          <w:rFonts w:ascii="Tahoma" w:hAnsi="Tahoma" w:cs="Tahoma"/>
          <w:sz w:val="18"/>
        </w:rPr>
        <w:t xml:space="preserve">Endereço: João José Duarte, 94 </w:t>
      </w:r>
      <w:r w:rsidRPr="008D270C">
        <w:rPr>
          <w:rFonts w:ascii="Tahoma" w:hAnsi="Tahoma" w:cs="Tahoma"/>
          <w:b/>
          <w:sz w:val="18"/>
        </w:rPr>
        <w:t>*</w:t>
      </w:r>
      <w:r w:rsidRPr="008D270C">
        <w:rPr>
          <w:rFonts w:ascii="Tahoma" w:hAnsi="Tahoma" w:cs="Tahoma"/>
          <w:sz w:val="18"/>
        </w:rPr>
        <w:t xml:space="preserve"> Jd São Marcos </w:t>
      </w:r>
      <w:r w:rsidRPr="008D270C">
        <w:rPr>
          <w:rFonts w:ascii="Tahoma" w:hAnsi="Tahoma" w:cs="Tahoma"/>
          <w:b/>
          <w:sz w:val="18"/>
        </w:rPr>
        <w:t>*</w:t>
      </w:r>
      <w:r w:rsidRPr="008D270C">
        <w:rPr>
          <w:rFonts w:ascii="Tahoma" w:hAnsi="Tahoma" w:cs="Tahoma"/>
          <w:sz w:val="18"/>
        </w:rPr>
        <w:t xml:space="preserve"> CEP 18056-580 </w:t>
      </w:r>
      <w:r w:rsidRPr="008D270C">
        <w:rPr>
          <w:rFonts w:ascii="Tahoma" w:hAnsi="Tahoma" w:cs="Tahoma"/>
          <w:b/>
          <w:sz w:val="18"/>
        </w:rPr>
        <w:t xml:space="preserve">* </w:t>
      </w:r>
      <w:r w:rsidRPr="008D270C">
        <w:rPr>
          <w:rFonts w:ascii="Tahoma" w:hAnsi="Tahoma" w:cs="Tahoma"/>
          <w:sz w:val="18"/>
        </w:rPr>
        <w:t xml:space="preserve">Sorocaba </w:t>
      </w:r>
      <w:r w:rsidRPr="008D270C">
        <w:rPr>
          <w:rFonts w:ascii="Tahoma" w:hAnsi="Tahoma" w:cs="Tahoma"/>
          <w:b/>
          <w:sz w:val="18"/>
        </w:rPr>
        <w:t>*</w:t>
      </w:r>
      <w:r w:rsidRPr="008D270C">
        <w:rPr>
          <w:rFonts w:ascii="Tahoma" w:hAnsi="Tahoma" w:cs="Tahoma"/>
          <w:sz w:val="18"/>
        </w:rPr>
        <w:t xml:space="preserve"> SP </w:t>
      </w:r>
      <w:r w:rsidRPr="008D270C">
        <w:rPr>
          <w:rFonts w:ascii="Tahoma" w:hAnsi="Tahoma" w:cs="Tahoma"/>
          <w:b/>
          <w:sz w:val="18"/>
        </w:rPr>
        <w:t>*</w:t>
      </w:r>
      <w:r w:rsidRPr="008D270C">
        <w:rPr>
          <w:rFonts w:ascii="Tahoma" w:hAnsi="Tahoma" w:cs="Tahoma"/>
          <w:sz w:val="18"/>
        </w:rPr>
        <w:t xml:space="preserve"> Brasil</w:t>
      </w:r>
    </w:p>
    <w:p w:rsidR="00C5644B" w:rsidRPr="008D270C" w:rsidRDefault="00C5644B">
      <w:pPr>
        <w:rPr>
          <w:rFonts w:ascii="Tahoma" w:hAnsi="Tahoma" w:cs="Tahoma"/>
          <w:sz w:val="18"/>
        </w:rPr>
      </w:pPr>
      <w:r w:rsidRPr="008D270C">
        <w:rPr>
          <w:rFonts w:ascii="Tahoma" w:hAnsi="Tahoma" w:cs="Tahoma"/>
          <w:sz w:val="18"/>
        </w:rPr>
        <w:t xml:space="preserve">Celular: 0 55 15 </w:t>
      </w:r>
      <w:r w:rsidRPr="000019FA">
        <w:rPr>
          <w:rFonts w:ascii="Tahoma" w:hAnsi="Tahoma" w:cs="Tahoma"/>
          <w:sz w:val="18"/>
        </w:rPr>
        <w:t>9</w:t>
      </w:r>
      <w:r w:rsidR="000019FA" w:rsidRPr="000019FA">
        <w:rPr>
          <w:rFonts w:ascii="Tahoma" w:hAnsi="Tahoma" w:cs="Tahoma"/>
          <w:sz w:val="18"/>
        </w:rPr>
        <w:t>9</w:t>
      </w:r>
      <w:r w:rsidRPr="000019FA">
        <w:rPr>
          <w:rFonts w:ascii="Tahoma" w:hAnsi="Tahoma" w:cs="Tahoma"/>
          <w:sz w:val="18"/>
        </w:rPr>
        <w:t>1221012</w:t>
      </w:r>
      <w:r w:rsidR="00812DEF" w:rsidRPr="008D270C">
        <w:rPr>
          <w:rFonts w:ascii="Tahoma" w:hAnsi="Tahoma" w:cs="Tahoma"/>
          <w:sz w:val="18"/>
        </w:rPr>
        <w:t xml:space="preserve"> / 0 55 15 </w:t>
      </w:r>
      <w:r w:rsidR="000019FA">
        <w:rPr>
          <w:rFonts w:ascii="Tahoma" w:hAnsi="Tahoma" w:cs="Tahoma"/>
          <w:sz w:val="18"/>
        </w:rPr>
        <w:t>9</w:t>
      </w:r>
      <w:r w:rsidR="00812DEF" w:rsidRPr="008D270C">
        <w:rPr>
          <w:rFonts w:ascii="Tahoma" w:hAnsi="Tahoma" w:cs="Tahoma"/>
          <w:sz w:val="18"/>
        </w:rPr>
        <w:t>98358871</w:t>
      </w:r>
    </w:p>
    <w:p w:rsidR="00C5644B" w:rsidRPr="008D270C" w:rsidRDefault="00C5644B">
      <w:pPr>
        <w:rPr>
          <w:rFonts w:ascii="Tahoma" w:hAnsi="Tahoma" w:cs="Tahoma"/>
          <w:sz w:val="18"/>
        </w:rPr>
      </w:pPr>
      <w:r w:rsidRPr="008D270C">
        <w:rPr>
          <w:rFonts w:ascii="Tahoma" w:hAnsi="Tahoma" w:cs="Tahoma"/>
          <w:sz w:val="18"/>
        </w:rPr>
        <w:t>Residência: 0 55 15 32228977</w:t>
      </w:r>
    </w:p>
    <w:p w:rsidR="00C5644B" w:rsidRDefault="00985678">
      <w:pPr>
        <w:rPr>
          <w:rFonts w:ascii="Tahoma" w:hAnsi="Tahoma" w:cs="Tahoma"/>
          <w:sz w:val="18"/>
        </w:rPr>
      </w:pPr>
      <w:r w:rsidRPr="008D270C">
        <w:rPr>
          <w:rFonts w:ascii="Tahoma" w:hAnsi="Tahoma" w:cs="Tahoma"/>
          <w:sz w:val="18"/>
        </w:rPr>
        <w:t>E-mail</w:t>
      </w:r>
      <w:r w:rsidR="00600611" w:rsidRPr="008D270C">
        <w:rPr>
          <w:rFonts w:ascii="Tahoma" w:hAnsi="Tahoma" w:cs="Tahoma"/>
          <w:sz w:val="18"/>
        </w:rPr>
        <w:t xml:space="preserve">: </w:t>
      </w:r>
      <w:r w:rsidRPr="008D270C">
        <w:rPr>
          <w:rFonts w:ascii="Tahoma" w:hAnsi="Tahoma" w:cs="Tahoma"/>
          <w:sz w:val="18"/>
        </w:rPr>
        <w:t xml:space="preserve">rafael_rn2@yahoo.com.br / </w:t>
      </w:r>
      <w:r w:rsidR="005B3FBE" w:rsidRPr="005B3FBE">
        <w:rPr>
          <w:rFonts w:ascii="Tahoma" w:hAnsi="Tahoma" w:cs="Tahoma"/>
          <w:sz w:val="18"/>
        </w:rPr>
        <w:t>programmer.rrn@gmail.com</w:t>
      </w:r>
    </w:p>
    <w:p w:rsidR="005B3FBE" w:rsidRPr="00FF0FCF" w:rsidRDefault="005B3FBE">
      <w:pPr>
        <w:rPr>
          <w:rFonts w:ascii="Tahoma" w:hAnsi="Tahoma" w:cs="Tahoma"/>
          <w:sz w:val="18"/>
        </w:rPr>
      </w:pPr>
      <w:bookmarkStart w:id="0" w:name="_GoBack"/>
      <w:r>
        <w:rPr>
          <w:rFonts w:ascii="Tahoma" w:hAnsi="Tahoma" w:cs="Tahoma"/>
          <w:sz w:val="18"/>
        </w:rPr>
        <w:t xml:space="preserve">Site: </w:t>
      </w:r>
      <w:r w:rsidRPr="005B3FBE">
        <w:rPr>
          <w:rFonts w:ascii="Tahoma" w:hAnsi="Tahoma" w:cs="Tahoma"/>
          <w:sz w:val="18"/>
        </w:rPr>
        <w:t>http://rrnprogrammer.atspace.eu/</w:t>
      </w:r>
    </w:p>
    <w:bookmarkEnd w:id="0"/>
    <w:p w:rsidR="001F602B" w:rsidRPr="008D270C" w:rsidRDefault="001F602B">
      <w:pPr>
        <w:rPr>
          <w:rFonts w:ascii="Tahoma" w:hAnsi="Tahoma" w:cs="Tahoma"/>
          <w:szCs w:val="24"/>
        </w:rPr>
      </w:pPr>
    </w:p>
    <w:p w:rsidR="00C5644B" w:rsidRPr="008D270C" w:rsidRDefault="00C5644B">
      <w:pPr>
        <w:pStyle w:val="Ttulo1"/>
        <w:rPr>
          <w:rFonts w:ascii="Tahoma" w:hAnsi="Tahoma" w:cs="Tahoma"/>
          <w:szCs w:val="28"/>
        </w:rPr>
      </w:pPr>
      <w:r w:rsidRPr="008D270C">
        <w:rPr>
          <w:rFonts w:ascii="Tahoma" w:hAnsi="Tahoma" w:cs="Tahoma"/>
          <w:szCs w:val="28"/>
        </w:rPr>
        <w:t>Objetivo</w:t>
      </w:r>
    </w:p>
    <w:p w:rsidR="00C5644B" w:rsidRPr="008D270C" w:rsidRDefault="00C5644B">
      <w:pPr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>Desenvolvedor/Programador de Sistemas</w:t>
      </w:r>
      <w:r w:rsidR="00F43642" w:rsidRPr="008D270C">
        <w:rPr>
          <w:rFonts w:ascii="Tahoma" w:hAnsi="Tahoma" w:cs="Tahoma"/>
          <w:sz w:val="20"/>
        </w:rPr>
        <w:t>/</w:t>
      </w:r>
      <w:r w:rsidR="00827132">
        <w:rPr>
          <w:rFonts w:ascii="Tahoma" w:hAnsi="Tahoma" w:cs="Tahoma"/>
          <w:sz w:val="20"/>
        </w:rPr>
        <w:t>Desenvolvedor Junior</w:t>
      </w:r>
    </w:p>
    <w:p w:rsidR="00C5644B" w:rsidRPr="008D270C" w:rsidRDefault="00C5644B">
      <w:pPr>
        <w:rPr>
          <w:rFonts w:ascii="Tahoma" w:hAnsi="Tahoma" w:cs="Tahoma"/>
          <w:szCs w:val="24"/>
        </w:rPr>
      </w:pPr>
    </w:p>
    <w:p w:rsidR="00C5644B" w:rsidRPr="008D270C" w:rsidRDefault="00C5644B">
      <w:pPr>
        <w:pStyle w:val="Ttulo1"/>
        <w:rPr>
          <w:rFonts w:ascii="Tahoma" w:hAnsi="Tahoma" w:cs="Tahoma"/>
          <w:szCs w:val="28"/>
        </w:rPr>
      </w:pPr>
      <w:r w:rsidRPr="008D270C">
        <w:rPr>
          <w:rFonts w:ascii="Tahoma" w:hAnsi="Tahoma" w:cs="Tahoma"/>
          <w:szCs w:val="28"/>
        </w:rPr>
        <w:t>Formação Acadêmica</w:t>
      </w:r>
    </w:p>
    <w:p w:rsidR="00C5644B" w:rsidRPr="008D270C" w:rsidRDefault="00C5644B">
      <w:pPr>
        <w:numPr>
          <w:ilvl w:val="0"/>
          <w:numId w:val="2"/>
        </w:numPr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>Ensino Superior em Análise e Desenvolvimento de Sistemas – FATEC Sorocaba (cursando)</w:t>
      </w:r>
    </w:p>
    <w:p w:rsidR="00C5644B" w:rsidRPr="008D270C" w:rsidRDefault="00C5644B">
      <w:pPr>
        <w:numPr>
          <w:ilvl w:val="0"/>
          <w:numId w:val="2"/>
        </w:numPr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>Ensino Técnico de Informática – ETEC Fernando Prestes / 2007</w:t>
      </w:r>
    </w:p>
    <w:p w:rsidR="00C5644B" w:rsidRPr="008D270C" w:rsidRDefault="00C5644B">
      <w:pPr>
        <w:rPr>
          <w:rFonts w:ascii="Tahoma" w:hAnsi="Tahoma" w:cs="Tahoma"/>
          <w:szCs w:val="24"/>
        </w:rPr>
      </w:pPr>
    </w:p>
    <w:p w:rsidR="00C5644B" w:rsidRPr="008D270C" w:rsidRDefault="00C5644B">
      <w:pPr>
        <w:rPr>
          <w:rFonts w:ascii="Tahoma" w:hAnsi="Tahoma" w:cs="Tahoma"/>
          <w:b/>
          <w:sz w:val="24"/>
          <w:szCs w:val="28"/>
          <w:u w:val="single"/>
        </w:rPr>
      </w:pPr>
      <w:r w:rsidRPr="008D270C">
        <w:rPr>
          <w:rFonts w:ascii="Tahoma" w:hAnsi="Tahoma" w:cs="Tahoma"/>
          <w:b/>
          <w:sz w:val="24"/>
          <w:szCs w:val="28"/>
          <w:u w:val="single"/>
        </w:rPr>
        <w:t>Resumo das Qualificações:</w:t>
      </w:r>
    </w:p>
    <w:p w:rsidR="00C5644B" w:rsidRPr="008D270C" w:rsidRDefault="00C5644B">
      <w:pPr>
        <w:rPr>
          <w:rFonts w:ascii="Tahoma" w:hAnsi="Tahoma" w:cs="Tahoma"/>
          <w:b/>
          <w:sz w:val="20"/>
        </w:rPr>
      </w:pPr>
      <w:r w:rsidRPr="008D270C">
        <w:rPr>
          <w:rFonts w:ascii="Tahoma" w:hAnsi="Tahoma" w:cs="Tahoma"/>
          <w:sz w:val="20"/>
        </w:rPr>
        <w:t xml:space="preserve"> </w:t>
      </w:r>
      <w:r w:rsidRPr="008D270C">
        <w:rPr>
          <w:rFonts w:ascii="Tahoma" w:hAnsi="Tahoma" w:cs="Tahoma"/>
          <w:b/>
          <w:sz w:val="20"/>
        </w:rPr>
        <w:t>Conhecimento Tecnológico</w:t>
      </w:r>
    </w:p>
    <w:p w:rsidR="00C5644B" w:rsidRPr="008D270C" w:rsidRDefault="00C5644B">
      <w:pPr>
        <w:numPr>
          <w:ilvl w:val="0"/>
          <w:numId w:val="3"/>
        </w:numPr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 xml:space="preserve">Banco de Dados: MySQL, </w:t>
      </w:r>
      <w:r w:rsidR="0061305D">
        <w:rPr>
          <w:rFonts w:ascii="Tahoma" w:hAnsi="Tahoma" w:cs="Tahoma"/>
          <w:sz w:val="20"/>
        </w:rPr>
        <w:t>SQLServer, Oracle</w:t>
      </w:r>
    </w:p>
    <w:p w:rsidR="00C5644B" w:rsidRPr="008D270C" w:rsidRDefault="00C5644B">
      <w:pPr>
        <w:numPr>
          <w:ilvl w:val="0"/>
          <w:numId w:val="3"/>
        </w:numPr>
        <w:rPr>
          <w:rFonts w:ascii="Tahoma" w:hAnsi="Tahoma" w:cs="Tahoma"/>
          <w:sz w:val="20"/>
          <w:lang w:val="en-US"/>
        </w:rPr>
      </w:pPr>
      <w:r w:rsidRPr="008D270C">
        <w:rPr>
          <w:rFonts w:ascii="Tahoma" w:hAnsi="Tahoma" w:cs="Tahoma"/>
          <w:sz w:val="20"/>
          <w:lang w:val="en-US"/>
        </w:rPr>
        <w:t>IDE: Eclipse, NetBeans</w:t>
      </w:r>
      <w:r w:rsidR="0061305D">
        <w:rPr>
          <w:rFonts w:ascii="Tahoma" w:hAnsi="Tahoma" w:cs="Tahoma"/>
          <w:sz w:val="20"/>
          <w:lang w:val="en-US"/>
        </w:rPr>
        <w:t>, Visual Studio</w:t>
      </w:r>
    </w:p>
    <w:p w:rsidR="00C5644B" w:rsidRPr="008D270C" w:rsidRDefault="00C5644B">
      <w:pPr>
        <w:numPr>
          <w:ilvl w:val="0"/>
          <w:numId w:val="3"/>
        </w:numPr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>Metodologia orientada a objeto em Java, estrutura de dados, acesso a BD (JDBC)</w:t>
      </w:r>
    </w:p>
    <w:p w:rsidR="00C5644B" w:rsidRPr="008D270C" w:rsidRDefault="00C5644B">
      <w:pPr>
        <w:numPr>
          <w:ilvl w:val="0"/>
          <w:numId w:val="3"/>
        </w:numPr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 xml:space="preserve">Linguagem: </w:t>
      </w:r>
      <w:r w:rsidR="002755E7">
        <w:rPr>
          <w:rFonts w:ascii="Tahoma" w:hAnsi="Tahoma" w:cs="Tahoma"/>
          <w:sz w:val="20"/>
        </w:rPr>
        <w:t xml:space="preserve">C, C#, </w:t>
      </w:r>
      <w:r w:rsidR="00535B6C" w:rsidRPr="008D270C">
        <w:rPr>
          <w:rFonts w:ascii="Tahoma" w:hAnsi="Tahoma" w:cs="Tahoma"/>
          <w:sz w:val="20"/>
        </w:rPr>
        <w:t xml:space="preserve">Java, </w:t>
      </w:r>
      <w:r w:rsidR="00AD5317" w:rsidRPr="008D270C">
        <w:rPr>
          <w:rFonts w:ascii="Tahoma" w:hAnsi="Tahoma" w:cs="Tahoma"/>
          <w:sz w:val="20"/>
        </w:rPr>
        <w:t>PHP</w:t>
      </w:r>
      <w:r w:rsidRPr="008D270C">
        <w:rPr>
          <w:rFonts w:ascii="Tahoma" w:hAnsi="Tahoma" w:cs="Tahoma"/>
          <w:sz w:val="20"/>
        </w:rPr>
        <w:t>, Web (HTML, JavaScript, jQuery, CSS</w:t>
      </w:r>
      <w:r w:rsidR="00827132">
        <w:rPr>
          <w:rFonts w:ascii="Tahoma" w:hAnsi="Tahoma" w:cs="Tahoma"/>
          <w:sz w:val="20"/>
        </w:rPr>
        <w:t>3, Bootstrap</w:t>
      </w:r>
      <w:r w:rsidRPr="008D270C">
        <w:rPr>
          <w:rFonts w:ascii="Tahoma" w:hAnsi="Tahoma" w:cs="Tahoma"/>
          <w:sz w:val="20"/>
        </w:rPr>
        <w:t>)</w:t>
      </w:r>
    </w:p>
    <w:p w:rsidR="00C5644B" w:rsidRPr="008D270C" w:rsidRDefault="00C5644B">
      <w:pPr>
        <w:numPr>
          <w:ilvl w:val="0"/>
          <w:numId w:val="3"/>
        </w:numPr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>Linguagem de Banco de Dados: SQL</w:t>
      </w:r>
    </w:p>
    <w:p w:rsidR="00C5644B" w:rsidRDefault="00C5644B">
      <w:pPr>
        <w:numPr>
          <w:ilvl w:val="0"/>
          <w:numId w:val="3"/>
        </w:numPr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>Sistema Operacional: Windows 7/Vista/XP/200X/9X/, Linux (Slackware, Ubuntu, Fedora)</w:t>
      </w:r>
    </w:p>
    <w:p w:rsidR="002755E7" w:rsidRDefault="0092105F" w:rsidP="0092105F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 </w:t>
      </w:r>
      <w:r w:rsidRPr="0092105F">
        <w:rPr>
          <w:rFonts w:ascii="Tahoma" w:hAnsi="Tahoma" w:cs="Tahoma"/>
          <w:b/>
          <w:sz w:val="20"/>
        </w:rPr>
        <w:t>Participações</w:t>
      </w:r>
    </w:p>
    <w:p w:rsidR="0092105F" w:rsidRPr="00412D18" w:rsidRDefault="0092105F" w:rsidP="0092105F">
      <w:pPr>
        <w:pStyle w:val="PargrafodaLista"/>
        <w:numPr>
          <w:ilvl w:val="0"/>
          <w:numId w:val="6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Resolução de exercicio no SPOJ(</w:t>
      </w:r>
      <w:r w:rsidRPr="00412D18">
        <w:rPr>
          <w:rFonts w:ascii="Tahoma" w:hAnsi="Tahoma" w:cs="Tahoma"/>
          <w:sz w:val="20"/>
        </w:rPr>
        <w:t>http://br.spoj.com/)</w:t>
      </w:r>
    </w:p>
    <w:p w:rsidR="0092105F" w:rsidRDefault="0092105F" w:rsidP="0092105F">
      <w:pPr>
        <w:pStyle w:val="PargrafodaLista"/>
        <w:numPr>
          <w:ilvl w:val="0"/>
          <w:numId w:val="6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Maratona de programação selectiva Fatec Sorocaba</w:t>
      </w:r>
    </w:p>
    <w:p w:rsidR="0092105F" w:rsidRPr="0092105F" w:rsidRDefault="0092105F" w:rsidP="0092105F">
      <w:pPr>
        <w:pStyle w:val="PargrafodaLista"/>
        <w:numPr>
          <w:ilvl w:val="0"/>
          <w:numId w:val="6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Maratona de programação regionais (1ª Fase)</w:t>
      </w:r>
    </w:p>
    <w:p w:rsidR="00C5644B" w:rsidRPr="008D270C" w:rsidRDefault="00C5644B">
      <w:pPr>
        <w:rPr>
          <w:rFonts w:ascii="Tahoma" w:hAnsi="Tahoma" w:cs="Tahoma"/>
          <w:sz w:val="18"/>
        </w:rPr>
      </w:pPr>
    </w:p>
    <w:p w:rsidR="00C5644B" w:rsidRDefault="00C5644B">
      <w:pPr>
        <w:rPr>
          <w:rFonts w:ascii="Tahoma" w:hAnsi="Tahoma" w:cs="Tahoma"/>
          <w:b/>
          <w:sz w:val="24"/>
          <w:szCs w:val="28"/>
          <w:u w:val="single"/>
        </w:rPr>
      </w:pPr>
      <w:r w:rsidRPr="008D270C">
        <w:rPr>
          <w:rFonts w:ascii="Tahoma" w:hAnsi="Tahoma" w:cs="Tahoma"/>
          <w:b/>
          <w:sz w:val="24"/>
          <w:szCs w:val="28"/>
          <w:u w:val="single"/>
        </w:rPr>
        <w:t>Experiência Profissional :</w:t>
      </w:r>
    </w:p>
    <w:p w:rsidR="000A1DFA" w:rsidRPr="000A1DFA" w:rsidRDefault="000A1DFA" w:rsidP="000A1DFA">
      <w:pPr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b/>
          <w:sz w:val="20"/>
        </w:rPr>
        <w:t>Matieli Materiais para Construção</w:t>
      </w:r>
      <w:r w:rsidRPr="008D270C">
        <w:rPr>
          <w:rFonts w:ascii="Tahoma" w:hAnsi="Tahoma" w:cs="Tahoma"/>
          <w:b/>
          <w:sz w:val="20"/>
        </w:rPr>
        <w:t xml:space="preserve"> - </w:t>
      </w:r>
      <w:r>
        <w:rPr>
          <w:rFonts w:ascii="Tahoma" w:hAnsi="Tahoma" w:cs="Tahoma"/>
          <w:b/>
          <w:sz w:val="20"/>
        </w:rPr>
        <w:t>Sorocaba, São Paulo, Brasil. 11</w:t>
      </w:r>
      <w:r w:rsidRPr="008D270C">
        <w:rPr>
          <w:rFonts w:ascii="Tahoma" w:hAnsi="Tahoma" w:cs="Tahoma"/>
          <w:b/>
          <w:sz w:val="20"/>
        </w:rPr>
        <w:t>/201</w:t>
      </w:r>
      <w:r>
        <w:rPr>
          <w:rFonts w:ascii="Tahoma" w:hAnsi="Tahoma" w:cs="Tahoma"/>
          <w:b/>
          <w:sz w:val="20"/>
        </w:rPr>
        <w:t>3</w:t>
      </w:r>
      <w:r w:rsidRPr="008D270C">
        <w:rPr>
          <w:rFonts w:ascii="Tahoma" w:hAnsi="Tahoma" w:cs="Tahoma"/>
          <w:b/>
          <w:sz w:val="20"/>
        </w:rPr>
        <w:t xml:space="preserve"> – </w:t>
      </w:r>
      <w:r>
        <w:rPr>
          <w:rFonts w:ascii="Tahoma" w:hAnsi="Tahoma" w:cs="Tahoma"/>
          <w:b/>
          <w:sz w:val="20"/>
        </w:rPr>
        <w:t>Atual</w:t>
      </w:r>
    </w:p>
    <w:p w:rsidR="000A1DFA" w:rsidRPr="008D270C" w:rsidRDefault="000A1DFA" w:rsidP="000A1DFA">
      <w:pPr>
        <w:jc w:val="both"/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 xml:space="preserve">Descrição: </w:t>
      </w:r>
      <w:r w:rsidRPr="000A1DFA">
        <w:rPr>
          <w:rFonts w:ascii="Tahoma" w:hAnsi="Tahoma" w:cs="Tahoma"/>
          <w:sz w:val="20"/>
        </w:rPr>
        <w:t>Manutenção do ERP desenvolvido em C#, desenvolvimento de novos sistemas em ASP.NET(C#), sistema web com ASP.NET MVC4, EF6, Twitter Bootstrap 3 e metodologia para gerenciamento de projetos e desenvolvimento ágil de software - SCRUM.</w:t>
      </w:r>
    </w:p>
    <w:p w:rsidR="000A1DFA" w:rsidRDefault="000A1DFA" w:rsidP="000718F1">
      <w:pPr>
        <w:rPr>
          <w:rFonts w:ascii="Tahoma" w:hAnsi="Tahoma" w:cs="Tahoma"/>
          <w:b/>
          <w:sz w:val="20"/>
        </w:rPr>
      </w:pPr>
    </w:p>
    <w:p w:rsidR="000718F1" w:rsidRPr="000718F1" w:rsidRDefault="000718F1" w:rsidP="000718F1">
      <w:pPr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b/>
          <w:sz w:val="20"/>
        </w:rPr>
        <w:t>AtLab – Laboratório Atitude</w:t>
      </w:r>
      <w:r w:rsidRPr="008D270C">
        <w:rPr>
          <w:rFonts w:ascii="Tahoma" w:hAnsi="Tahoma" w:cs="Tahoma"/>
          <w:b/>
          <w:sz w:val="20"/>
        </w:rPr>
        <w:t xml:space="preserve"> - </w:t>
      </w:r>
      <w:r>
        <w:rPr>
          <w:rFonts w:ascii="Tahoma" w:hAnsi="Tahoma" w:cs="Tahoma"/>
          <w:b/>
          <w:sz w:val="20"/>
        </w:rPr>
        <w:t>Sorocaba</w:t>
      </w:r>
      <w:r w:rsidRPr="008D270C">
        <w:rPr>
          <w:rFonts w:ascii="Tahoma" w:hAnsi="Tahoma" w:cs="Tahoma"/>
          <w:b/>
          <w:sz w:val="20"/>
        </w:rPr>
        <w:t>, São Paulo, Brasil. 0</w:t>
      </w:r>
      <w:r>
        <w:rPr>
          <w:rFonts w:ascii="Tahoma" w:hAnsi="Tahoma" w:cs="Tahoma"/>
          <w:b/>
          <w:sz w:val="20"/>
        </w:rPr>
        <w:t>6</w:t>
      </w:r>
      <w:r w:rsidRPr="008D270C">
        <w:rPr>
          <w:rFonts w:ascii="Tahoma" w:hAnsi="Tahoma" w:cs="Tahoma"/>
          <w:b/>
          <w:sz w:val="20"/>
        </w:rPr>
        <w:t>/201</w:t>
      </w:r>
      <w:r>
        <w:rPr>
          <w:rFonts w:ascii="Tahoma" w:hAnsi="Tahoma" w:cs="Tahoma"/>
          <w:b/>
          <w:sz w:val="20"/>
        </w:rPr>
        <w:t>3</w:t>
      </w:r>
      <w:r w:rsidRPr="008D270C">
        <w:rPr>
          <w:rFonts w:ascii="Tahoma" w:hAnsi="Tahoma" w:cs="Tahoma"/>
          <w:b/>
          <w:sz w:val="20"/>
        </w:rPr>
        <w:t xml:space="preserve"> – </w:t>
      </w:r>
      <w:r w:rsidR="002E67E2">
        <w:rPr>
          <w:rFonts w:ascii="Tahoma" w:hAnsi="Tahoma" w:cs="Tahoma"/>
          <w:b/>
          <w:sz w:val="20"/>
        </w:rPr>
        <w:t>09/2013</w:t>
      </w:r>
    </w:p>
    <w:p w:rsidR="000718F1" w:rsidRPr="008D270C" w:rsidRDefault="000718F1" w:rsidP="000718F1">
      <w:pPr>
        <w:jc w:val="both"/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 xml:space="preserve">Descrição: </w:t>
      </w:r>
      <w:r w:rsidR="009F18E3">
        <w:rPr>
          <w:rFonts w:ascii="Tahoma" w:hAnsi="Tahoma" w:cs="Tahoma"/>
          <w:sz w:val="20"/>
        </w:rPr>
        <w:t>Manutenção de sistema legado desenvolvido em python, C e Delphi, desenvolvimento de novos sistemas em ASP.NET(C#). Implantação e suporte dos sistemas.</w:t>
      </w:r>
    </w:p>
    <w:p w:rsidR="000718F1" w:rsidRDefault="000718F1" w:rsidP="00816947">
      <w:pPr>
        <w:rPr>
          <w:rFonts w:ascii="Tahoma" w:hAnsi="Tahoma" w:cs="Tahoma"/>
          <w:b/>
          <w:sz w:val="20"/>
        </w:rPr>
      </w:pPr>
    </w:p>
    <w:p w:rsidR="00816947" w:rsidRPr="008D270C" w:rsidRDefault="00816947" w:rsidP="00816947">
      <w:pPr>
        <w:rPr>
          <w:rFonts w:ascii="Tahoma" w:hAnsi="Tahoma" w:cs="Tahoma"/>
          <w:b/>
          <w:sz w:val="20"/>
        </w:rPr>
      </w:pPr>
      <w:r w:rsidRPr="008D270C">
        <w:rPr>
          <w:rFonts w:ascii="Tahoma" w:hAnsi="Tahoma" w:cs="Tahoma"/>
          <w:b/>
          <w:sz w:val="20"/>
        </w:rPr>
        <w:t xml:space="preserve">Prefeitura Municipal de Araçoiaba da Serra, São Paulo, Brasil. 02/2012 – </w:t>
      </w:r>
      <w:r w:rsidR="000718F1">
        <w:rPr>
          <w:rFonts w:ascii="Tahoma" w:hAnsi="Tahoma" w:cs="Tahoma"/>
          <w:b/>
          <w:sz w:val="20"/>
        </w:rPr>
        <w:t>05/2013</w:t>
      </w:r>
    </w:p>
    <w:p w:rsidR="00816947" w:rsidRPr="008D270C" w:rsidRDefault="00816947" w:rsidP="00982091">
      <w:pPr>
        <w:jc w:val="both"/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>Descrição: Manutenção de co</w:t>
      </w:r>
      <w:r w:rsidR="00722C81" w:rsidRPr="008D270C">
        <w:rPr>
          <w:rFonts w:ascii="Tahoma" w:hAnsi="Tahoma" w:cs="Tahoma"/>
          <w:sz w:val="20"/>
        </w:rPr>
        <w:t>mputadores, suporte técnico a</w:t>
      </w:r>
      <w:r w:rsidRPr="008D270C">
        <w:rPr>
          <w:rFonts w:ascii="Tahoma" w:hAnsi="Tahoma" w:cs="Tahoma"/>
          <w:sz w:val="20"/>
        </w:rPr>
        <w:t xml:space="preserve"> funcionários e administração do laboratório de TI</w:t>
      </w:r>
      <w:r w:rsidR="00722C81" w:rsidRPr="008D270C">
        <w:rPr>
          <w:rFonts w:ascii="Tahoma" w:hAnsi="Tahoma" w:cs="Tahoma"/>
          <w:sz w:val="20"/>
        </w:rPr>
        <w:t>, desenvolvimento e controle de rotinas administrativas com planilhas eletrônicas</w:t>
      </w:r>
      <w:r w:rsidRPr="008D270C">
        <w:rPr>
          <w:rFonts w:ascii="Tahoma" w:hAnsi="Tahoma" w:cs="Tahoma"/>
          <w:sz w:val="20"/>
        </w:rPr>
        <w:t>.</w:t>
      </w:r>
    </w:p>
    <w:p w:rsidR="00816947" w:rsidRPr="008D270C" w:rsidRDefault="00816947">
      <w:pPr>
        <w:rPr>
          <w:rFonts w:ascii="Tahoma" w:hAnsi="Tahoma" w:cs="Tahoma"/>
          <w:b/>
          <w:sz w:val="20"/>
        </w:rPr>
      </w:pPr>
    </w:p>
    <w:p w:rsidR="00C5644B" w:rsidRPr="008D270C" w:rsidRDefault="00C5644B">
      <w:pPr>
        <w:rPr>
          <w:rFonts w:ascii="Tahoma" w:hAnsi="Tahoma" w:cs="Tahoma"/>
          <w:b/>
          <w:sz w:val="20"/>
        </w:rPr>
      </w:pPr>
      <w:r w:rsidRPr="008D270C">
        <w:rPr>
          <w:rFonts w:ascii="Tahoma" w:hAnsi="Tahoma" w:cs="Tahoma"/>
          <w:b/>
          <w:sz w:val="20"/>
        </w:rPr>
        <w:t>Ipesotec Man. de Computadores Ltda - Sorocaba, São Paulo, Brasil. 05/2010 – 05/2011</w:t>
      </w:r>
    </w:p>
    <w:p w:rsidR="00C5644B" w:rsidRDefault="00C5644B" w:rsidP="00982091">
      <w:pPr>
        <w:jc w:val="both"/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sz w:val="20"/>
        </w:rPr>
        <w:t>Descrição: Desenvolvimento de software com VBA-Access, programador do sistema de tabulação de dados (pesquisa de mercado) e manutenção de computadores.</w:t>
      </w:r>
    </w:p>
    <w:p w:rsidR="002E67E2" w:rsidRPr="008D270C" w:rsidRDefault="00987767" w:rsidP="00982091">
      <w:p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Referencia</w:t>
      </w:r>
      <w:r w:rsidR="002E67E2">
        <w:rPr>
          <w:rFonts w:ascii="Tahoma" w:hAnsi="Tahoma" w:cs="Tahoma"/>
          <w:sz w:val="20"/>
        </w:rPr>
        <w:t>:</w:t>
      </w:r>
      <w:r w:rsidR="002E67E2" w:rsidRPr="002E67E2">
        <w:rPr>
          <w:rFonts w:ascii="Tahoma" w:hAnsi="Tahoma" w:cs="Tahoma"/>
          <w:sz w:val="20"/>
        </w:rPr>
        <w:t xml:space="preserve"> http://www.ipeso.com.br/</w:t>
      </w:r>
    </w:p>
    <w:p w:rsidR="00C5644B" w:rsidRPr="008D270C" w:rsidRDefault="00C5644B">
      <w:pPr>
        <w:rPr>
          <w:rFonts w:ascii="Tahoma" w:hAnsi="Tahoma" w:cs="Tahoma"/>
          <w:b/>
          <w:sz w:val="20"/>
        </w:rPr>
      </w:pPr>
    </w:p>
    <w:p w:rsidR="00C5644B" w:rsidRPr="008D270C" w:rsidRDefault="00C5644B">
      <w:pPr>
        <w:pStyle w:val="Ttulo1"/>
        <w:rPr>
          <w:rFonts w:ascii="Tahoma" w:hAnsi="Tahoma" w:cs="Tahoma"/>
          <w:szCs w:val="28"/>
        </w:rPr>
      </w:pPr>
      <w:r w:rsidRPr="008D270C">
        <w:rPr>
          <w:rFonts w:ascii="Tahoma" w:hAnsi="Tahoma" w:cs="Tahoma"/>
          <w:szCs w:val="28"/>
        </w:rPr>
        <w:t>Cursos</w:t>
      </w:r>
    </w:p>
    <w:p w:rsidR="00C5644B" w:rsidRPr="008D270C" w:rsidRDefault="00C5644B">
      <w:pPr>
        <w:rPr>
          <w:rFonts w:ascii="Tahoma" w:hAnsi="Tahoma" w:cs="Tahoma"/>
          <w:b/>
          <w:sz w:val="20"/>
        </w:rPr>
      </w:pPr>
      <w:r w:rsidRPr="008D270C">
        <w:rPr>
          <w:rFonts w:ascii="Tahoma" w:hAnsi="Tahoma" w:cs="Tahoma"/>
          <w:b/>
          <w:sz w:val="20"/>
        </w:rPr>
        <w:t>Curso</w:t>
      </w:r>
      <w:r w:rsidRPr="008D270C">
        <w:rPr>
          <w:rFonts w:ascii="Tahoma" w:hAnsi="Tahoma" w:cs="Tahoma"/>
          <w:sz w:val="20"/>
        </w:rPr>
        <w:t xml:space="preserve">: PHP + MySQL – </w:t>
      </w:r>
      <w:r w:rsidRPr="008D270C">
        <w:rPr>
          <w:rFonts w:ascii="Tahoma" w:hAnsi="Tahoma" w:cs="Tahoma"/>
          <w:b/>
          <w:sz w:val="20"/>
        </w:rPr>
        <w:t>Faculdade de Engenharia de Sorocaba – 7/2011</w:t>
      </w:r>
    </w:p>
    <w:p w:rsidR="00C5644B" w:rsidRPr="008D270C" w:rsidRDefault="00C5644B" w:rsidP="00051527">
      <w:pPr>
        <w:jc w:val="both"/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b/>
          <w:sz w:val="20"/>
        </w:rPr>
        <w:t>Descrição</w:t>
      </w:r>
      <w:r w:rsidRPr="008D270C">
        <w:rPr>
          <w:rFonts w:ascii="Tahoma" w:hAnsi="Tahoma" w:cs="Tahoma"/>
          <w:sz w:val="20"/>
        </w:rPr>
        <w:t>: Introdução ao PHP, variáveis, operadores, es</w:t>
      </w:r>
      <w:r w:rsidR="00051527" w:rsidRPr="008D270C">
        <w:rPr>
          <w:rFonts w:ascii="Tahoma" w:hAnsi="Tahoma" w:cs="Tahoma"/>
          <w:sz w:val="20"/>
        </w:rPr>
        <w:t xml:space="preserve">truturas de controle, funções. </w:t>
      </w:r>
      <w:r w:rsidRPr="008D270C">
        <w:rPr>
          <w:rFonts w:ascii="Tahoma" w:hAnsi="Tahoma" w:cs="Tahoma"/>
          <w:sz w:val="20"/>
        </w:rPr>
        <w:t>Integração com HTML, classes e objetos. Introdução ao MySQL, DDL, DML, DCL. Conexão do PHP com o MySQL, segurança, camadas. Pág</w:t>
      </w:r>
      <w:r w:rsidR="00765667" w:rsidRPr="008D270C">
        <w:rPr>
          <w:rFonts w:ascii="Tahoma" w:hAnsi="Tahoma" w:cs="Tahoma"/>
          <w:sz w:val="20"/>
        </w:rPr>
        <w:t>ina mestre, controle de sessões.</w:t>
      </w:r>
    </w:p>
    <w:p w:rsidR="00C5644B" w:rsidRPr="008D270C" w:rsidRDefault="00C5644B">
      <w:pPr>
        <w:rPr>
          <w:rFonts w:ascii="Tahoma" w:hAnsi="Tahoma" w:cs="Tahoma"/>
          <w:sz w:val="20"/>
        </w:rPr>
      </w:pPr>
    </w:p>
    <w:p w:rsidR="005F1BE9" w:rsidRPr="008D270C" w:rsidRDefault="005F1BE9" w:rsidP="005F1BE9">
      <w:pPr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b/>
          <w:sz w:val="20"/>
        </w:rPr>
        <w:t>Curso</w:t>
      </w:r>
      <w:r w:rsidRPr="008D270C">
        <w:rPr>
          <w:rFonts w:ascii="Tahoma" w:hAnsi="Tahoma" w:cs="Tahoma"/>
          <w:sz w:val="20"/>
        </w:rPr>
        <w:t xml:space="preserve">: Curso Básico de Programação Java – </w:t>
      </w:r>
      <w:r w:rsidRPr="008D270C">
        <w:rPr>
          <w:rFonts w:ascii="Tahoma" w:hAnsi="Tahoma" w:cs="Tahoma"/>
          <w:b/>
          <w:sz w:val="20"/>
        </w:rPr>
        <w:t>Abútua Tecnologia 02/2012</w:t>
      </w:r>
    </w:p>
    <w:p w:rsidR="008D270C" w:rsidRPr="000A1DFA" w:rsidRDefault="005F1BE9" w:rsidP="00982091">
      <w:pPr>
        <w:jc w:val="both"/>
        <w:rPr>
          <w:rFonts w:ascii="Tahoma" w:hAnsi="Tahoma" w:cs="Tahoma"/>
          <w:sz w:val="20"/>
        </w:rPr>
      </w:pPr>
      <w:r w:rsidRPr="008D270C">
        <w:rPr>
          <w:rFonts w:ascii="Tahoma" w:hAnsi="Tahoma" w:cs="Tahoma"/>
          <w:b/>
          <w:sz w:val="20"/>
        </w:rPr>
        <w:t>Descrição</w:t>
      </w:r>
      <w:r w:rsidRPr="008D270C">
        <w:rPr>
          <w:rFonts w:ascii="Tahoma" w:hAnsi="Tahoma" w:cs="Tahoma"/>
          <w:sz w:val="20"/>
        </w:rPr>
        <w:t>: Classes e saída de dados, entrada de dados e variáveis, entrada processamento e saída, decisão if/switch, laço while/do while/for, laços aninhados, métodos estáticos, arrays, string, math.</w:t>
      </w:r>
    </w:p>
    <w:sectPr w:rsidR="008D270C" w:rsidRPr="000A1DFA"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5EE12EFD"/>
    <w:multiLevelType w:val="hybridMultilevel"/>
    <w:tmpl w:val="2EB66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402"/>
    <w:rsid w:val="000019FA"/>
    <w:rsid w:val="00051527"/>
    <w:rsid w:val="000718F1"/>
    <w:rsid w:val="000A1DFA"/>
    <w:rsid w:val="000F0941"/>
    <w:rsid w:val="001F602B"/>
    <w:rsid w:val="002755E7"/>
    <w:rsid w:val="002C7B25"/>
    <w:rsid w:val="002E67E2"/>
    <w:rsid w:val="00412D18"/>
    <w:rsid w:val="00535B6C"/>
    <w:rsid w:val="005B3FBE"/>
    <w:rsid w:val="005F1BE9"/>
    <w:rsid w:val="00600611"/>
    <w:rsid w:val="0061305D"/>
    <w:rsid w:val="00722C81"/>
    <w:rsid w:val="00765667"/>
    <w:rsid w:val="0079238D"/>
    <w:rsid w:val="007B13B7"/>
    <w:rsid w:val="00812DEF"/>
    <w:rsid w:val="00816947"/>
    <w:rsid w:val="00827132"/>
    <w:rsid w:val="00862402"/>
    <w:rsid w:val="008D270C"/>
    <w:rsid w:val="0092105F"/>
    <w:rsid w:val="00982091"/>
    <w:rsid w:val="00985678"/>
    <w:rsid w:val="00987767"/>
    <w:rsid w:val="009F18E3"/>
    <w:rsid w:val="00AD5317"/>
    <w:rsid w:val="00B66D78"/>
    <w:rsid w:val="00B83C9D"/>
    <w:rsid w:val="00BF5D80"/>
    <w:rsid w:val="00C2785F"/>
    <w:rsid w:val="00C548E9"/>
    <w:rsid w:val="00C5644B"/>
    <w:rsid w:val="00CF0CE0"/>
    <w:rsid w:val="00E00302"/>
    <w:rsid w:val="00F43642"/>
    <w:rsid w:val="00F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Trebuchet MS" w:hAnsi="Trebuchet MS"/>
      <w:sz w:val="22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eastAsia="Times New Roman" w:hAnsi="Symbol" w:cs="Tahom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eastAsia="Times New Roman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eastAsia="Times New Roman" w:hAnsi="Symbol" w:cs="Tahom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rPr>
      <w:rFonts w:ascii="Times New Roman" w:hAnsi="Times New Roman"/>
      <w:b/>
      <w:sz w:val="24"/>
      <w:u w:val="single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rpodetexto21">
    <w:name w:val="Corpo de texto 21"/>
    <w:basedOn w:val="Normal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1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Trebuchet MS" w:hAnsi="Trebuchet MS"/>
      <w:sz w:val="22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eastAsia="Times New Roman" w:hAnsi="Symbol" w:cs="Tahom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eastAsia="Times New Roman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eastAsia="Times New Roman" w:hAnsi="Symbol" w:cs="Tahom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rPr>
      <w:rFonts w:ascii="Times New Roman" w:hAnsi="Times New Roman"/>
      <w:b/>
      <w:sz w:val="24"/>
      <w:u w:val="single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rpodetexto21">
    <w:name w:val="Corpo de texto 21"/>
    <w:basedOn w:val="Normal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CV</vt:lpstr>
      <vt:lpstr>Modelo de CV</vt:lpstr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</dc:title>
  <dc:creator>Metaframe</dc:creator>
  <cp:lastModifiedBy>Joker</cp:lastModifiedBy>
  <cp:revision>2</cp:revision>
  <cp:lastPrinted>2003-01-29T21:30:00Z</cp:lastPrinted>
  <dcterms:created xsi:type="dcterms:W3CDTF">2014-01-30T20:07:00Z</dcterms:created>
  <dcterms:modified xsi:type="dcterms:W3CDTF">2014-01-30T20:07:00Z</dcterms:modified>
</cp:coreProperties>
</file>